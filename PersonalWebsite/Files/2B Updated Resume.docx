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012" w:rsidRDefault="00FC6911">
      <w:pPr>
        <w:spacing w:before="20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000066"/>
          <w:sz w:val="36"/>
          <w:szCs w:val="36"/>
        </w:rPr>
        <w:t>H</w:t>
      </w:r>
      <w:r>
        <w:rPr>
          <w:rFonts w:ascii="Calibri" w:eastAsia="Calibri" w:hAnsi="Calibri" w:cs="Calibri"/>
          <w:b/>
          <w:color w:val="000066"/>
          <w:spacing w:val="1"/>
          <w:sz w:val="36"/>
          <w:szCs w:val="36"/>
        </w:rPr>
        <w:t>A</w:t>
      </w:r>
      <w:r>
        <w:rPr>
          <w:rFonts w:ascii="Calibri" w:eastAsia="Calibri" w:hAnsi="Calibri" w:cs="Calibri"/>
          <w:b/>
          <w:color w:val="000066"/>
          <w:sz w:val="36"/>
          <w:szCs w:val="36"/>
        </w:rPr>
        <w:t>M</w:t>
      </w:r>
      <w:r>
        <w:rPr>
          <w:rFonts w:ascii="Calibri" w:eastAsia="Calibri" w:hAnsi="Calibri" w:cs="Calibri"/>
          <w:b/>
          <w:color w:val="000066"/>
          <w:spacing w:val="-1"/>
          <w:sz w:val="36"/>
          <w:szCs w:val="36"/>
        </w:rPr>
        <w:t>R</w:t>
      </w:r>
      <w:r>
        <w:rPr>
          <w:rFonts w:ascii="Calibri" w:eastAsia="Calibri" w:hAnsi="Calibri" w:cs="Calibri"/>
          <w:b/>
          <w:color w:val="000066"/>
          <w:sz w:val="36"/>
          <w:szCs w:val="36"/>
        </w:rPr>
        <w:t>IT SID</w:t>
      </w:r>
      <w:r>
        <w:rPr>
          <w:rFonts w:ascii="Calibri" w:eastAsia="Calibri" w:hAnsi="Calibri" w:cs="Calibri"/>
          <w:b/>
          <w:color w:val="000066"/>
          <w:spacing w:val="1"/>
          <w:sz w:val="36"/>
          <w:szCs w:val="36"/>
        </w:rPr>
        <w:t>H</w:t>
      </w:r>
      <w:r>
        <w:rPr>
          <w:rFonts w:ascii="Calibri" w:eastAsia="Calibri" w:hAnsi="Calibri" w:cs="Calibri"/>
          <w:b/>
          <w:color w:val="000066"/>
          <w:sz w:val="36"/>
          <w:szCs w:val="36"/>
        </w:rPr>
        <w:t xml:space="preserve">U                                                         </w:t>
      </w:r>
      <w:r>
        <w:rPr>
          <w:rFonts w:ascii="Calibri" w:eastAsia="Calibri" w:hAnsi="Calibri" w:cs="Calibri"/>
          <w:b/>
          <w:color w:val="000066"/>
          <w:spacing w:val="4"/>
          <w:sz w:val="36"/>
          <w:szCs w:val="36"/>
        </w:rPr>
        <w:t xml:space="preserve"> </w:t>
      </w:r>
      <w:hyperlink r:id="rId6">
        <w:r>
          <w:rPr>
            <w:rFonts w:ascii="Calibri" w:eastAsia="Calibri" w:hAnsi="Calibri" w:cs="Calibri"/>
            <w:color w:val="000066"/>
            <w:spacing w:val="-1"/>
            <w:sz w:val="22"/>
            <w:szCs w:val="22"/>
          </w:rPr>
          <w:t>h</w:t>
        </w:r>
        <w:r>
          <w:rPr>
            <w:rFonts w:ascii="Calibri" w:eastAsia="Calibri" w:hAnsi="Calibri" w:cs="Calibri"/>
            <w:color w:val="000066"/>
            <w:spacing w:val="-3"/>
            <w:sz w:val="22"/>
            <w:szCs w:val="22"/>
          </w:rPr>
          <w:t>a</w:t>
        </w:r>
        <w:r>
          <w:rPr>
            <w:rFonts w:ascii="Calibri" w:eastAsia="Calibri" w:hAnsi="Calibri" w:cs="Calibri"/>
            <w:color w:val="000066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color w:val="000066"/>
            <w:sz w:val="22"/>
            <w:szCs w:val="22"/>
          </w:rPr>
          <w:t>ritsi</w:t>
        </w:r>
        <w:r>
          <w:rPr>
            <w:rFonts w:ascii="Calibri" w:eastAsia="Calibri" w:hAnsi="Calibri" w:cs="Calibri"/>
            <w:color w:val="000066"/>
            <w:spacing w:val="-1"/>
            <w:sz w:val="22"/>
            <w:szCs w:val="22"/>
          </w:rPr>
          <w:t>dhu</w:t>
        </w:r>
        <w:r>
          <w:rPr>
            <w:rFonts w:ascii="Calibri" w:eastAsia="Calibri" w:hAnsi="Calibri" w:cs="Calibri"/>
            <w:color w:val="000066"/>
            <w:sz w:val="22"/>
            <w:szCs w:val="22"/>
          </w:rPr>
          <w:t>@</w:t>
        </w:r>
        <w:r>
          <w:rPr>
            <w:rFonts w:ascii="Calibri" w:eastAsia="Calibri" w:hAnsi="Calibri" w:cs="Calibri"/>
            <w:color w:val="000066"/>
            <w:spacing w:val="-1"/>
            <w:sz w:val="22"/>
            <w:szCs w:val="22"/>
          </w:rPr>
          <w:t>g</w:t>
        </w:r>
        <w:r>
          <w:rPr>
            <w:rFonts w:ascii="Calibri" w:eastAsia="Calibri" w:hAnsi="Calibri" w:cs="Calibri"/>
            <w:color w:val="000066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color w:val="000066"/>
            <w:sz w:val="22"/>
            <w:szCs w:val="22"/>
          </w:rPr>
          <w:t>ai</w:t>
        </w:r>
        <w:r>
          <w:rPr>
            <w:rFonts w:ascii="Calibri" w:eastAsia="Calibri" w:hAnsi="Calibri" w:cs="Calibri"/>
            <w:color w:val="000066"/>
            <w:spacing w:val="-1"/>
            <w:sz w:val="22"/>
            <w:szCs w:val="22"/>
          </w:rPr>
          <w:t>l</w:t>
        </w:r>
        <w:r>
          <w:rPr>
            <w:rFonts w:ascii="Calibri" w:eastAsia="Calibri" w:hAnsi="Calibri" w:cs="Calibri"/>
            <w:color w:val="000066"/>
            <w:sz w:val="22"/>
            <w:szCs w:val="22"/>
          </w:rPr>
          <w:t>.</w:t>
        </w:r>
        <w:r>
          <w:rPr>
            <w:rFonts w:ascii="Calibri" w:eastAsia="Calibri" w:hAnsi="Calibri" w:cs="Calibri"/>
            <w:color w:val="000066"/>
            <w:spacing w:val="-3"/>
            <w:sz w:val="22"/>
            <w:szCs w:val="22"/>
          </w:rPr>
          <w:t>c</w:t>
        </w:r>
        <w:r>
          <w:rPr>
            <w:rFonts w:ascii="Calibri" w:eastAsia="Calibri" w:hAnsi="Calibri" w:cs="Calibri"/>
            <w:color w:val="000066"/>
            <w:spacing w:val="-1"/>
            <w:sz w:val="22"/>
            <w:szCs w:val="22"/>
          </w:rPr>
          <w:t>o</w:t>
        </w:r>
        <w:r>
          <w:rPr>
            <w:rFonts w:ascii="Calibri" w:eastAsia="Calibri" w:hAnsi="Calibri" w:cs="Calibri"/>
            <w:color w:val="000066"/>
            <w:sz w:val="22"/>
            <w:szCs w:val="22"/>
          </w:rPr>
          <w:t>m</w:t>
        </w:r>
        <w:r>
          <w:rPr>
            <w:rFonts w:ascii="Calibri" w:eastAsia="Calibri" w:hAnsi="Calibri" w:cs="Calibri"/>
            <w:color w:val="000066"/>
            <w:spacing w:val="1"/>
            <w:sz w:val="22"/>
            <w:szCs w:val="22"/>
          </w:rPr>
          <w:t xml:space="preserve"> </w:t>
        </w:r>
        <w:r>
          <w:rPr>
            <w:rFonts w:ascii="Calibri" w:eastAsia="Calibri" w:hAnsi="Calibri" w:cs="Calibri"/>
            <w:b/>
            <w:color w:val="000066"/>
            <w:sz w:val="22"/>
            <w:szCs w:val="22"/>
          </w:rPr>
          <w:t>·</w:t>
        </w:r>
      </w:hyperlink>
      <w:r>
        <w:rPr>
          <w:rFonts w:ascii="Calibri" w:eastAsia="Calibri" w:hAnsi="Calibri" w:cs="Calibri"/>
          <w:b/>
          <w:color w:val="000066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66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color w:val="000066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color w:val="000066"/>
          <w:spacing w:val="-2"/>
          <w:sz w:val="22"/>
          <w:szCs w:val="22"/>
        </w:rPr>
        <w:t>4</w:t>
      </w:r>
      <w:r>
        <w:rPr>
          <w:rFonts w:ascii="Calibri" w:eastAsia="Calibri" w:hAnsi="Calibri" w:cs="Calibri"/>
          <w:color w:val="000066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color w:val="000066"/>
          <w:sz w:val="22"/>
          <w:szCs w:val="22"/>
        </w:rPr>
        <w:t>)</w:t>
      </w:r>
      <w:r>
        <w:rPr>
          <w:rFonts w:ascii="Calibri" w:eastAsia="Calibri" w:hAnsi="Calibri" w:cs="Calibri"/>
          <w:color w:val="000066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66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color w:val="000066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color w:val="000066"/>
          <w:spacing w:val="2"/>
          <w:sz w:val="22"/>
          <w:szCs w:val="22"/>
        </w:rPr>
        <w:t>3</w:t>
      </w:r>
      <w:r>
        <w:rPr>
          <w:rFonts w:ascii="Calibri" w:eastAsia="Calibri" w:hAnsi="Calibri" w:cs="Calibri"/>
          <w:color w:val="000066"/>
          <w:sz w:val="22"/>
          <w:szCs w:val="22"/>
        </w:rPr>
        <w:t>-</w:t>
      </w:r>
      <w:r>
        <w:rPr>
          <w:rFonts w:ascii="Calibri" w:eastAsia="Calibri" w:hAnsi="Calibri" w:cs="Calibri"/>
          <w:color w:val="000066"/>
          <w:spacing w:val="-2"/>
          <w:sz w:val="22"/>
          <w:szCs w:val="22"/>
        </w:rPr>
        <w:t>7</w:t>
      </w:r>
      <w:r>
        <w:rPr>
          <w:rFonts w:ascii="Calibri" w:eastAsia="Calibri" w:hAnsi="Calibri" w:cs="Calibri"/>
          <w:color w:val="000066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color w:val="000066"/>
          <w:spacing w:val="-2"/>
          <w:sz w:val="22"/>
          <w:szCs w:val="22"/>
        </w:rPr>
        <w:t>4</w:t>
      </w:r>
      <w:r>
        <w:rPr>
          <w:rFonts w:ascii="Calibri" w:eastAsia="Calibri" w:hAnsi="Calibri" w:cs="Calibri"/>
          <w:color w:val="000066"/>
          <w:sz w:val="22"/>
          <w:szCs w:val="22"/>
        </w:rPr>
        <w:t>4</w:t>
      </w:r>
    </w:p>
    <w:p w:rsidR="00334012" w:rsidRDefault="00FC6911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66"/>
          <w:spacing w:val="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color w:val="000066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color w:val="000066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66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color w:val="000066"/>
          <w:position w:val="1"/>
          <w:sz w:val="22"/>
          <w:szCs w:val="22"/>
        </w:rPr>
        <w:t>echat</w:t>
      </w:r>
      <w:r>
        <w:rPr>
          <w:rFonts w:ascii="Calibri" w:eastAsia="Calibri" w:hAnsi="Calibri" w:cs="Calibri"/>
          <w:color w:val="000066"/>
          <w:spacing w:val="-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color w:val="000066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color w:val="000066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color w:val="000066"/>
          <w:position w:val="1"/>
          <w:sz w:val="22"/>
          <w:szCs w:val="22"/>
        </w:rPr>
        <w:t>ics</w:t>
      </w:r>
      <w:r>
        <w:rPr>
          <w:rFonts w:ascii="Calibri" w:eastAsia="Calibri" w:hAnsi="Calibri" w:cs="Calibri"/>
          <w:color w:val="000066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66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color w:val="000066"/>
          <w:spacing w:val="-1"/>
          <w:position w:val="1"/>
          <w:sz w:val="22"/>
          <w:szCs w:val="22"/>
        </w:rPr>
        <w:t>ng</w:t>
      </w:r>
      <w:r>
        <w:rPr>
          <w:rFonts w:ascii="Calibri" w:eastAsia="Calibri" w:hAnsi="Calibri" w:cs="Calibri"/>
          <w:color w:val="000066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color w:val="000066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color w:val="000066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color w:val="000066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color w:val="000066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color w:val="000066"/>
          <w:spacing w:val="-3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color w:val="000066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color w:val="000066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color w:val="000066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66"/>
          <w:position w:val="1"/>
          <w:sz w:val="22"/>
          <w:szCs w:val="22"/>
        </w:rPr>
        <w:t>·</w:t>
      </w:r>
      <w:r>
        <w:rPr>
          <w:rFonts w:ascii="Calibri" w:eastAsia="Calibri" w:hAnsi="Calibri" w:cs="Calibri"/>
          <w:b/>
          <w:color w:val="000066"/>
          <w:spacing w:val="1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66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color w:val="000066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color w:val="000066"/>
          <w:spacing w:val="-3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color w:val="000066"/>
          <w:spacing w:val="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color w:val="000066"/>
          <w:position w:val="1"/>
          <w:sz w:val="22"/>
          <w:szCs w:val="22"/>
        </w:rPr>
        <w:t>ersi</w:t>
      </w:r>
      <w:r>
        <w:rPr>
          <w:rFonts w:ascii="Calibri" w:eastAsia="Calibri" w:hAnsi="Calibri" w:cs="Calibri"/>
          <w:color w:val="000066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color w:val="000066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color w:val="000066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66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color w:val="000066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color w:val="000066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66"/>
          <w:position w:val="1"/>
          <w:sz w:val="22"/>
          <w:szCs w:val="22"/>
        </w:rPr>
        <w:t>Wat</w:t>
      </w:r>
      <w:r>
        <w:rPr>
          <w:rFonts w:ascii="Calibri" w:eastAsia="Calibri" w:hAnsi="Calibri" w:cs="Calibri"/>
          <w:color w:val="000066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color w:val="000066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color w:val="000066"/>
          <w:spacing w:val="-3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color w:val="000066"/>
          <w:spacing w:val="-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color w:val="000066"/>
          <w:position w:val="1"/>
          <w:sz w:val="22"/>
          <w:szCs w:val="22"/>
        </w:rPr>
        <w:t xml:space="preserve">o                                                    </w:t>
      </w:r>
      <w:r>
        <w:rPr>
          <w:rFonts w:ascii="Calibri" w:eastAsia="Calibri" w:hAnsi="Calibri" w:cs="Calibri"/>
          <w:color w:val="000066"/>
          <w:spacing w:val="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66"/>
          <w:spacing w:val="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color w:val="000066"/>
          <w:spacing w:val="-2"/>
          <w:position w:val="1"/>
          <w:sz w:val="22"/>
          <w:szCs w:val="22"/>
        </w:rPr>
        <w:t>5</w:t>
      </w:r>
      <w:r>
        <w:rPr>
          <w:rFonts w:ascii="Calibri" w:eastAsia="Calibri" w:hAnsi="Calibri" w:cs="Calibri"/>
          <w:color w:val="000066"/>
          <w:position w:val="1"/>
          <w:sz w:val="22"/>
          <w:szCs w:val="22"/>
        </w:rPr>
        <w:t>1</w:t>
      </w:r>
      <w:r>
        <w:rPr>
          <w:rFonts w:ascii="Calibri" w:eastAsia="Calibri" w:hAnsi="Calibri" w:cs="Calibri"/>
          <w:color w:val="000066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66"/>
          <w:spacing w:val="-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color w:val="000066"/>
          <w:position w:val="1"/>
          <w:sz w:val="22"/>
          <w:szCs w:val="22"/>
        </w:rPr>
        <w:t>es</w:t>
      </w:r>
      <w:r>
        <w:rPr>
          <w:rFonts w:ascii="Calibri" w:eastAsia="Calibri" w:hAnsi="Calibri" w:cs="Calibri"/>
          <w:color w:val="000066"/>
          <w:spacing w:val="-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color w:val="000066"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color w:val="000066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66"/>
          <w:position w:val="1"/>
          <w:sz w:val="22"/>
          <w:szCs w:val="22"/>
        </w:rPr>
        <w:t>St. U</w:t>
      </w:r>
      <w:r>
        <w:rPr>
          <w:rFonts w:ascii="Calibri" w:eastAsia="Calibri" w:hAnsi="Calibri" w:cs="Calibri"/>
          <w:color w:val="000066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color w:val="000066"/>
          <w:spacing w:val="-3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color w:val="000066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color w:val="000066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66"/>
          <w:spacing w:val="-2"/>
          <w:position w:val="1"/>
          <w:sz w:val="22"/>
          <w:szCs w:val="22"/>
        </w:rPr>
        <w:t>4</w:t>
      </w:r>
      <w:r>
        <w:rPr>
          <w:rFonts w:ascii="Calibri" w:eastAsia="Calibri" w:hAnsi="Calibri" w:cs="Calibri"/>
          <w:color w:val="000066"/>
          <w:spacing w:val="1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color w:val="000066"/>
          <w:spacing w:val="-2"/>
          <w:position w:val="1"/>
          <w:sz w:val="22"/>
          <w:szCs w:val="22"/>
        </w:rPr>
        <w:t>4</w:t>
      </w:r>
      <w:r>
        <w:rPr>
          <w:rFonts w:ascii="Calibri" w:eastAsia="Calibri" w:hAnsi="Calibri" w:cs="Calibri"/>
          <w:color w:val="000066"/>
          <w:position w:val="1"/>
          <w:sz w:val="22"/>
          <w:szCs w:val="22"/>
        </w:rPr>
        <w:t>,</w:t>
      </w:r>
      <w:r>
        <w:rPr>
          <w:rFonts w:ascii="Calibri" w:eastAsia="Calibri" w:hAnsi="Calibri" w:cs="Calibri"/>
          <w:color w:val="000066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66"/>
          <w:position w:val="1"/>
          <w:sz w:val="22"/>
          <w:szCs w:val="22"/>
        </w:rPr>
        <w:t>Wat</w:t>
      </w:r>
      <w:r>
        <w:rPr>
          <w:rFonts w:ascii="Calibri" w:eastAsia="Calibri" w:hAnsi="Calibri" w:cs="Calibri"/>
          <w:color w:val="000066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color w:val="000066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color w:val="000066"/>
          <w:spacing w:val="-3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color w:val="000066"/>
          <w:spacing w:val="-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color w:val="000066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color w:val="000066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66"/>
          <w:position w:val="1"/>
          <w:sz w:val="22"/>
          <w:szCs w:val="22"/>
        </w:rPr>
        <w:t>ON</w:t>
      </w:r>
    </w:p>
    <w:p w:rsidR="00334012" w:rsidRDefault="004E1687">
      <w:pPr>
        <w:ind w:left="7988" w:right="119" w:hanging="386"/>
        <w:jc w:val="right"/>
        <w:rPr>
          <w:rFonts w:ascii="Calibri" w:eastAsia="Calibri" w:hAnsi="Calibri" w:cs="Calibri"/>
          <w:sz w:val="22"/>
          <w:szCs w:val="22"/>
        </w:rPr>
      </w:pPr>
      <w:hyperlink r:id="rId7">
        <w:r w:rsidR="00FC6911">
          <w:rPr>
            <w:rFonts w:ascii="Calibri" w:eastAsia="Calibri" w:hAnsi="Calibri" w:cs="Calibri"/>
            <w:color w:val="000066"/>
            <w:spacing w:val="-1"/>
            <w:sz w:val="22"/>
            <w:szCs w:val="22"/>
          </w:rPr>
          <w:t>h</w:t>
        </w:r>
        <w:r w:rsidR="00FC6911">
          <w:rPr>
            <w:rFonts w:ascii="Calibri" w:eastAsia="Calibri" w:hAnsi="Calibri" w:cs="Calibri"/>
            <w:color w:val="000066"/>
            <w:sz w:val="22"/>
            <w:szCs w:val="22"/>
          </w:rPr>
          <w:t>t</w:t>
        </w:r>
        <w:r w:rsidR="00FC6911">
          <w:rPr>
            <w:rFonts w:ascii="Calibri" w:eastAsia="Calibri" w:hAnsi="Calibri" w:cs="Calibri"/>
            <w:color w:val="000066"/>
            <w:spacing w:val="1"/>
            <w:sz w:val="22"/>
            <w:szCs w:val="22"/>
          </w:rPr>
          <w:t>t</w:t>
        </w:r>
        <w:r w:rsidR="00FC6911">
          <w:rPr>
            <w:rFonts w:ascii="Calibri" w:eastAsia="Calibri" w:hAnsi="Calibri" w:cs="Calibri"/>
            <w:color w:val="000066"/>
            <w:spacing w:val="-1"/>
            <w:sz w:val="22"/>
            <w:szCs w:val="22"/>
          </w:rPr>
          <w:t>p</w:t>
        </w:r>
        <w:r w:rsidR="00FC6911">
          <w:rPr>
            <w:rFonts w:ascii="Calibri" w:eastAsia="Calibri" w:hAnsi="Calibri" w:cs="Calibri"/>
            <w:color w:val="000066"/>
            <w:sz w:val="22"/>
            <w:szCs w:val="22"/>
          </w:rPr>
          <w:t>s</w:t>
        </w:r>
        <w:r w:rsidR="00FC6911">
          <w:rPr>
            <w:rFonts w:ascii="Calibri" w:eastAsia="Calibri" w:hAnsi="Calibri" w:cs="Calibri"/>
            <w:color w:val="000066"/>
            <w:spacing w:val="-1"/>
            <w:sz w:val="22"/>
            <w:szCs w:val="22"/>
          </w:rPr>
          <w:t>:</w:t>
        </w:r>
        <w:r w:rsidR="00FC6911">
          <w:rPr>
            <w:rFonts w:ascii="Calibri" w:eastAsia="Calibri" w:hAnsi="Calibri" w:cs="Calibri"/>
            <w:color w:val="000066"/>
            <w:spacing w:val="1"/>
            <w:sz w:val="22"/>
            <w:szCs w:val="22"/>
          </w:rPr>
          <w:t>//</w:t>
        </w:r>
        <w:r w:rsidR="00FC6911">
          <w:rPr>
            <w:rFonts w:ascii="Calibri" w:eastAsia="Calibri" w:hAnsi="Calibri" w:cs="Calibri"/>
            <w:color w:val="000066"/>
            <w:sz w:val="22"/>
            <w:szCs w:val="22"/>
          </w:rPr>
          <w:t>li</w:t>
        </w:r>
        <w:r w:rsidR="00FC6911">
          <w:rPr>
            <w:rFonts w:ascii="Calibri" w:eastAsia="Calibri" w:hAnsi="Calibri" w:cs="Calibri"/>
            <w:color w:val="000066"/>
            <w:spacing w:val="-1"/>
            <w:sz w:val="22"/>
            <w:szCs w:val="22"/>
          </w:rPr>
          <w:t>n</w:t>
        </w:r>
        <w:r w:rsidR="00FC6911">
          <w:rPr>
            <w:rFonts w:ascii="Calibri" w:eastAsia="Calibri" w:hAnsi="Calibri" w:cs="Calibri"/>
            <w:color w:val="000066"/>
            <w:spacing w:val="-2"/>
            <w:sz w:val="22"/>
            <w:szCs w:val="22"/>
          </w:rPr>
          <w:t>k</w:t>
        </w:r>
        <w:r w:rsidR="00FC6911">
          <w:rPr>
            <w:rFonts w:ascii="Calibri" w:eastAsia="Calibri" w:hAnsi="Calibri" w:cs="Calibri"/>
            <w:color w:val="000066"/>
            <w:sz w:val="22"/>
            <w:szCs w:val="22"/>
          </w:rPr>
          <w:t>ed</w:t>
        </w:r>
        <w:r w:rsidR="00FC6911">
          <w:rPr>
            <w:rFonts w:ascii="Calibri" w:eastAsia="Calibri" w:hAnsi="Calibri" w:cs="Calibri"/>
            <w:color w:val="000066"/>
            <w:spacing w:val="-1"/>
            <w:sz w:val="22"/>
            <w:szCs w:val="22"/>
          </w:rPr>
          <w:t>in</w:t>
        </w:r>
        <w:r w:rsidR="00FC6911">
          <w:rPr>
            <w:rFonts w:ascii="Calibri" w:eastAsia="Calibri" w:hAnsi="Calibri" w:cs="Calibri"/>
            <w:color w:val="000066"/>
            <w:sz w:val="22"/>
            <w:szCs w:val="22"/>
          </w:rPr>
          <w:t>.c</w:t>
        </w:r>
        <w:r w:rsidR="00FC6911">
          <w:rPr>
            <w:rFonts w:ascii="Calibri" w:eastAsia="Calibri" w:hAnsi="Calibri" w:cs="Calibri"/>
            <w:color w:val="000066"/>
            <w:spacing w:val="-1"/>
            <w:sz w:val="22"/>
            <w:szCs w:val="22"/>
          </w:rPr>
          <w:t>om</w:t>
        </w:r>
        <w:r w:rsidR="00FC6911">
          <w:rPr>
            <w:rFonts w:ascii="Calibri" w:eastAsia="Calibri" w:hAnsi="Calibri" w:cs="Calibri"/>
            <w:color w:val="000066"/>
            <w:spacing w:val="1"/>
            <w:sz w:val="22"/>
            <w:szCs w:val="22"/>
          </w:rPr>
          <w:t>/</w:t>
        </w:r>
        <w:r w:rsidR="00FC6911">
          <w:rPr>
            <w:rFonts w:ascii="Calibri" w:eastAsia="Calibri" w:hAnsi="Calibri" w:cs="Calibri"/>
            <w:color w:val="000066"/>
            <w:sz w:val="22"/>
            <w:szCs w:val="22"/>
          </w:rPr>
          <w:t>i</w:t>
        </w:r>
        <w:r w:rsidR="00FC6911">
          <w:rPr>
            <w:rFonts w:ascii="Calibri" w:eastAsia="Calibri" w:hAnsi="Calibri" w:cs="Calibri"/>
            <w:color w:val="000066"/>
            <w:spacing w:val="-1"/>
            <w:sz w:val="22"/>
            <w:szCs w:val="22"/>
          </w:rPr>
          <w:t>n</w:t>
        </w:r>
        <w:r w:rsidR="00FC6911">
          <w:rPr>
            <w:rFonts w:ascii="Calibri" w:eastAsia="Calibri" w:hAnsi="Calibri" w:cs="Calibri"/>
            <w:color w:val="000066"/>
            <w:spacing w:val="1"/>
            <w:sz w:val="22"/>
            <w:szCs w:val="22"/>
          </w:rPr>
          <w:t>/</w:t>
        </w:r>
        <w:r w:rsidR="00FC6911">
          <w:rPr>
            <w:rFonts w:ascii="Calibri" w:eastAsia="Calibri" w:hAnsi="Calibri" w:cs="Calibri"/>
            <w:color w:val="000066"/>
            <w:spacing w:val="-1"/>
            <w:sz w:val="22"/>
            <w:szCs w:val="22"/>
          </w:rPr>
          <w:t>h</w:t>
        </w:r>
        <w:r w:rsidR="00FC6911">
          <w:rPr>
            <w:rFonts w:ascii="Calibri" w:eastAsia="Calibri" w:hAnsi="Calibri" w:cs="Calibri"/>
            <w:color w:val="000066"/>
            <w:spacing w:val="-3"/>
            <w:sz w:val="22"/>
            <w:szCs w:val="22"/>
          </w:rPr>
          <w:t>a</w:t>
        </w:r>
        <w:r w:rsidR="00FC6911">
          <w:rPr>
            <w:rFonts w:ascii="Calibri" w:eastAsia="Calibri" w:hAnsi="Calibri" w:cs="Calibri"/>
            <w:color w:val="000066"/>
            <w:spacing w:val="1"/>
            <w:sz w:val="22"/>
            <w:szCs w:val="22"/>
          </w:rPr>
          <w:t>m</w:t>
        </w:r>
        <w:r w:rsidR="00FC6911">
          <w:rPr>
            <w:rFonts w:ascii="Calibri" w:eastAsia="Calibri" w:hAnsi="Calibri" w:cs="Calibri"/>
            <w:color w:val="000066"/>
            <w:sz w:val="22"/>
            <w:szCs w:val="22"/>
          </w:rPr>
          <w:t>ritsi</w:t>
        </w:r>
        <w:r w:rsidR="00FC6911">
          <w:rPr>
            <w:rFonts w:ascii="Calibri" w:eastAsia="Calibri" w:hAnsi="Calibri" w:cs="Calibri"/>
            <w:color w:val="000066"/>
            <w:spacing w:val="-1"/>
            <w:sz w:val="22"/>
            <w:szCs w:val="22"/>
          </w:rPr>
          <w:t>dh</w:t>
        </w:r>
        <w:r w:rsidR="00FC6911">
          <w:rPr>
            <w:rFonts w:ascii="Calibri" w:eastAsia="Calibri" w:hAnsi="Calibri" w:cs="Calibri"/>
            <w:color w:val="000066"/>
            <w:sz w:val="22"/>
            <w:szCs w:val="22"/>
          </w:rPr>
          <w:t>u</w:t>
        </w:r>
      </w:hyperlink>
      <w:hyperlink r:id="rId8">
        <w:r w:rsidR="00FC6911">
          <w:rPr>
            <w:rFonts w:ascii="Calibri" w:eastAsia="Calibri" w:hAnsi="Calibri" w:cs="Calibri"/>
            <w:color w:val="000066"/>
            <w:sz w:val="22"/>
            <w:szCs w:val="22"/>
          </w:rPr>
          <w:t xml:space="preserve"> </w:t>
        </w:r>
        <w:r w:rsidR="00FC6911">
          <w:rPr>
            <w:rFonts w:ascii="Calibri" w:eastAsia="Calibri" w:hAnsi="Calibri" w:cs="Calibri"/>
            <w:color w:val="000066"/>
            <w:spacing w:val="-1"/>
            <w:sz w:val="22"/>
            <w:szCs w:val="22"/>
          </w:rPr>
          <w:t>h</w:t>
        </w:r>
        <w:r w:rsidR="00FC6911">
          <w:rPr>
            <w:rFonts w:ascii="Calibri" w:eastAsia="Calibri" w:hAnsi="Calibri" w:cs="Calibri"/>
            <w:color w:val="000066"/>
            <w:sz w:val="22"/>
            <w:szCs w:val="22"/>
          </w:rPr>
          <w:t>t</w:t>
        </w:r>
        <w:r w:rsidR="00FC6911">
          <w:rPr>
            <w:rFonts w:ascii="Calibri" w:eastAsia="Calibri" w:hAnsi="Calibri" w:cs="Calibri"/>
            <w:color w:val="000066"/>
            <w:spacing w:val="1"/>
            <w:sz w:val="22"/>
            <w:szCs w:val="22"/>
          </w:rPr>
          <w:t>t</w:t>
        </w:r>
        <w:r w:rsidR="00FC6911">
          <w:rPr>
            <w:rFonts w:ascii="Calibri" w:eastAsia="Calibri" w:hAnsi="Calibri" w:cs="Calibri"/>
            <w:color w:val="000066"/>
            <w:spacing w:val="-1"/>
            <w:sz w:val="22"/>
            <w:szCs w:val="22"/>
          </w:rPr>
          <w:t>p</w:t>
        </w:r>
        <w:r w:rsidR="00FC6911">
          <w:rPr>
            <w:rFonts w:ascii="Calibri" w:eastAsia="Calibri" w:hAnsi="Calibri" w:cs="Calibri"/>
            <w:color w:val="000066"/>
            <w:spacing w:val="-2"/>
            <w:sz w:val="22"/>
            <w:szCs w:val="22"/>
          </w:rPr>
          <w:t>s</w:t>
        </w:r>
        <w:r w:rsidR="00FC6911">
          <w:rPr>
            <w:rFonts w:ascii="Calibri" w:eastAsia="Calibri" w:hAnsi="Calibri" w:cs="Calibri"/>
            <w:color w:val="000066"/>
            <w:spacing w:val="1"/>
            <w:sz w:val="22"/>
            <w:szCs w:val="22"/>
          </w:rPr>
          <w:t>:</w:t>
        </w:r>
        <w:r w:rsidR="00FC6911">
          <w:rPr>
            <w:rFonts w:ascii="Calibri" w:eastAsia="Calibri" w:hAnsi="Calibri" w:cs="Calibri"/>
            <w:color w:val="000066"/>
            <w:spacing w:val="-1"/>
            <w:sz w:val="22"/>
            <w:szCs w:val="22"/>
          </w:rPr>
          <w:t>/</w:t>
        </w:r>
        <w:r w:rsidR="00FC6911">
          <w:rPr>
            <w:rFonts w:ascii="Calibri" w:eastAsia="Calibri" w:hAnsi="Calibri" w:cs="Calibri"/>
            <w:color w:val="000066"/>
            <w:spacing w:val="1"/>
            <w:sz w:val="22"/>
            <w:szCs w:val="22"/>
          </w:rPr>
          <w:t>/</w:t>
        </w:r>
        <w:r w:rsidR="00FC6911">
          <w:rPr>
            <w:rFonts w:ascii="Calibri" w:eastAsia="Calibri" w:hAnsi="Calibri" w:cs="Calibri"/>
            <w:color w:val="000066"/>
            <w:spacing w:val="-1"/>
            <w:sz w:val="22"/>
            <w:szCs w:val="22"/>
          </w:rPr>
          <w:t>g</w:t>
        </w:r>
        <w:r w:rsidR="00FC6911">
          <w:rPr>
            <w:rFonts w:ascii="Calibri" w:eastAsia="Calibri" w:hAnsi="Calibri" w:cs="Calibri"/>
            <w:color w:val="000066"/>
            <w:sz w:val="22"/>
            <w:szCs w:val="22"/>
          </w:rPr>
          <w:t>it</w:t>
        </w:r>
        <w:r w:rsidR="00FC6911">
          <w:rPr>
            <w:rFonts w:ascii="Calibri" w:eastAsia="Calibri" w:hAnsi="Calibri" w:cs="Calibri"/>
            <w:color w:val="000066"/>
            <w:spacing w:val="-1"/>
            <w:sz w:val="22"/>
            <w:szCs w:val="22"/>
          </w:rPr>
          <w:t>hub</w:t>
        </w:r>
        <w:r w:rsidR="00FC6911">
          <w:rPr>
            <w:rFonts w:ascii="Calibri" w:eastAsia="Calibri" w:hAnsi="Calibri" w:cs="Calibri"/>
            <w:color w:val="000066"/>
            <w:sz w:val="22"/>
            <w:szCs w:val="22"/>
          </w:rPr>
          <w:t>.c</w:t>
        </w:r>
        <w:r w:rsidR="00FC6911">
          <w:rPr>
            <w:rFonts w:ascii="Calibri" w:eastAsia="Calibri" w:hAnsi="Calibri" w:cs="Calibri"/>
            <w:color w:val="000066"/>
            <w:spacing w:val="-1"/>
            <w:sz w:val="22"/>
            <w:szCs w:val="22"/>
          </w:rPr>
          <w:t>om</w:t>
        </w:r>
        <w:r w:rsidR="00FC6911">
          <w:rPr>
            <w:rFonts w:ascii="Calibri" w:eastAsia="Calibri" w:hAnsi="Calibri" w:cs="Calibri"/>
            <w:color w:val="000066"/>
            <w:spacing w:val="1"/>
            <w:sz w:val="22"/>
            <w:szCs w:val="22"/>
          </w:rPr>
          <w:t>/</w:t>
        </w:r>
        <w:r w:rsidR="00FC6911">
          <w:rPr>
            <w:rFonts w:ascii="Calibri" w:eastAsia="Calibri" w:hAnsi="Calibri" w:cs="Calibri"/>
            <w:color w:val="000066"/>
            <w:spacing w:val="-1"/>
            <w:sz w:val="22"/>
            <w:szCs w:val="22"/>
          </w:rPr>
          <w:t>h</w:t>
        </w:r>
        <w:r w:rsidR="00FC6911">
          <w:rPr>
            <w:rFonts w:ascii="Calibri" w:eastAsia="Calibri" w:hAnsi="Calibri" w:cs="Calibri"/>
            <w:color w:val="000066"/>
            <w:sz w:val="22"/>
            <w:szCs w:val="22"/>
          </w:rPr>
          <w:t>a</w:t>
        </w:r>
        <w:r w:rsidR="00FC6911">
          <w:rPr>
            <w:rFonts w:ascii="Calibri" w:eastAsia="Calibri" w:hAnsi="Calibri" w:cs="Calibri"/>
            <w:color w:val="000066"/>
            <w:spacing w:val="1"/>
            <w:sz w:val="22"/>
            <w:szCs w:val="22"/>
          </w:rPr>
          <w:t>m</w:t>
        </w:r>
        <w:r w:rsidR="00FC6911">
          <w:rPr>
            <w:rFonts w:ascii="Calibri" w:eastAsia="Calibri" w:hAnsi="Calibri" w:cs="Calibri"/>
            <w:color w:val="000066"/>
            <w:spacing w:val="-3"/>
            <w:sz w:val="22"/>
            <w:szCs w:val="22"/>
          </w:rPr>
          <w:t>r</w:t>
        </w:r>
        <w:r w:rsidR="00FC6911">
          <w:rPr>
            <w:rFonts w:ascii="Calibri" w:eastAsia="Calibri" w:hAnsi="Calibri" w:cs="Calibri"/>
            <w:color w:val="000066"/>
            <w:sz w:val="22"/>
            <w:szCs w:val="22"/>
          </w:rPr>
          <w:t>itsi</w:t>
        </w:r>
        <w:r w:rsidR="00FC6911">
          <w:rPr>
            <w:rFonts w:ascii="Calibri" w:eastAsia="Calibri" w:hAnsi="Calibri" w:cs="Calibri"/>
            <w:color w:val="000066"/>
            <w:spacing w:val="-1"/>
            <w:sz w:val="22"/>
            <w:szCs w:val="22"/>
          </w:rPr>
          <w:t>dh</w:t>
        </w:r>
        <w:r w:rsidR="00FC6911">
          <w:rPr>
            <w:rFonts w:ascii="Calibri" w:eastAsia="Calibri" w:hAnsi="Calibri" w:cs="Calibri"/>
            <w:color w:val="000066"/>
            <w:sz w:val="22"/>
            <w:szCs w:val="22"/>
          </w:rPr>
          <w:t>u</w:t>
        </w:r>
      </w:hyperlink>
    </w:p>
    <w:p w:rsidR="00334012" w:rsidRDefault="00334012">
      <w:pPr>
        <w:spacing w:before="8" w:line="140" w:lineRule="exact"/>
        <w:rPr>
          <w:sz w:val="14"/>
          <w:szCs w:val="14"/>
        </w:rPr>
      </w:pPr>
    </w:p>
    <w:p w:rsidR="00334012" w:rsidRDefault="00334012">
      <w:pPr>
        <w:spacing w:line="200" w:lineRule="exact"/>
      </w:pPr>
    </w:p>
    <w:p w:rsidR="00334012" w:rsidRDefault="00FC6911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218440</wp:posOffset>
                </wp:positionV>
                <wp:extent cx="6896100" cy="0"/>
                <wp:effectExtent l="10160" t="18415" r="18415" b="1016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344"/>
                          <a:chExt cx="10860" cy="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691" y="344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34.55pt;margin-top:17.2pt;width:543pt;height:0;z-index:-251660288;mso-position-horizontal-relative:page" coordorigin="691,344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">
                <v:shape id="Freeform 9" o:spid="_x0000_s1027" style="position:absolute;left:691;top:344;width:10860;height:0;visibility:visible;mso-wrap-style:square;v-text-anchor:top" coordsize="108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cfJr0A&#10;AADaAAAADwAAAGRycy9kb3ducmV2LnhtbERPy4rCMBTdD/gP4Q64G1MFRTpGmRHKiDsf4PbaXJtg&#10;c1OajMa/NwvB5eG8F6vkWnGjPljPCsajAgRx7bXlRsHxUH3NQYSIrLH1TAoeFGC1HHwssNT+zju6&#10;7WMjcgiHEhWYGLtSylAbchhGviPO3MX3DmOGfSN1j/cc7lo5KYqZdGg5NxjsaG2ovu7/nYJz14Tx&#10;1lBVVJfrOtnp32+yJ6WGn+nnG0SkFN/il3ujFeSt+Uq+AXL5B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9cfJr0AAADaAAAADwAAAAAAAAAAAAAAAACYAgAAZHJzL2Rvd25yZXYu&#10;eG1sUEsFBgAAAAAEAAQA9QAAAIIDAAAAAA==&#10;" path="m,l10860,e" filled="f" strokeweight="1.54pt">
                  <v:path arrowok="t" o:connecttype="custom" o:connectlocs="0,0;10860,0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b/>
          <w:color w:val="000066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000066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000066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000066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000066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000066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000066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000066"/>
          <w:sz w:val="22"/>
          <w:szCs w:val="22"/>
        </w:rPr>
        <w:t>AL</w:t>
      </w:r>
      <w:r>
        <w:rPr>
          <w:rFonts w:ascii="Calibri" w:eastAsia="Calibri" w:hAnsi="Calibri" w:cs="Calibri"/>
          <w:b/>
          <w:color w:val="000066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66"/>
          <w:spacing w:val="-1"/>
          <w:sz w:val="22"/>
          <w:szCs w:val="22"/>
        </w:rPr>
        <w:t>SK</w:t>
      </w:r>
      <w:r>
        <w:rPr>
          <w:rFonts w:ascii="Calibri" w:eastAsia="Calibri" w:hAnsi="Calibri" w:cs="Calibri"/>
          <w:b/>
          <w:color w:val="000066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000066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000066"/>
          <w:sz w:val="22"/>
          <w:szCs w:val="22"/>
        </w:rPr>
        <w:t>LS</w:t>
      </w:r>
    </w:p>
    <w:p w:rsidR="00334012" w:rsidRDefault="00334012">
      <w:pPr>
        <w:spacing w:line="260" w:lineRule="exact"/>
        <w:rPr>
          <w:sz w:val="26"/>
          <w:szCs w:val="26"/>
        </w:rPr>
      </w:pPr>
    </w:p>
    <w:p w:rsidR="00334012" w:rsidRDefault="00FC6911">
      <w:pPr>
        <w:spacing w:before="29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s: </w:t>
      </w:r>
      <w:r>
        <w:rPr>
          <w:rFonts w:ascii="Calibri" w:eastAsia="Calibri" w:hAnsi="Calibri" w:cs="Calibri"/>
          <w:sz w:val="22"/>
          <w:szCs w:val="22"/>
        </w:rPr>
        <w:t>C#,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Java,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C+</w:t>
      </w:r>
      <w:r>
        <w:rPr>
          <w:rFonts w:ascii="Calibri" w:eastAsia="Calibri" w:hAnsi="Calibri" w:cs="Calibri"/>
          <w:spacing w:val="1"/>
          <w:sz w:val="22"/>
          <w:szCs w:val="22"/>
        </w:rPr>
        <w:t>+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cri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SQ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6141AB">
        <w:rPr>
          <w:rFonts w:ascii="Calibri" w:eastAsia="Calibri" w:hAnsi="Calibri" w:cs="Calibri"/>
          <w:spacing w:val="-1"/>
          <w:sz w:val="22"/>
          <w:szCs w:val="22"/>
        </w:rPr>
        <w:t>Python,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Q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AB</w:t>
      </w:r>
      <w:r w:rsidR="00477E92">
        <w:rPr>
          <w:rFonts w:ascii="Calibri" w:eastAsia="Calibri" w:hAnsi="Calibri" w:cs="Calibri"/>
          <w:sz w:val="22"/>
          <w:szCs w:val="22"/>
        </w:rPr>
        <w:t xml:space="preserve">, </w:t>
      </w:r>
      <w:proofErr w:type="gramStart"/>
      <w:r w:rsidR="00477E92">
        <w:rPr>
          <w:rFonts w:ascii="Calibri" w:eastAsia="Calibri" w:hAnsi="Calibri" w:cs="Calibri"/>
          <w:sz w:val="22"/>
          <w:szCs w:val="22"/>
        </w:rPr>
        <w:t>PHP</w:t>
      </w:r>
      <w:proofErr w:type="gramEnd"/>
    </w:p>
    <w:p w:rsidR="00334012" w:rsidRDefault="00FC6911">
      <w:pPr>
        <w:spacing w:before="41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We</w:t>
      </w:r>
      <w:r>
        <w:rPr>
          <w:rFonts w:ascii="Calibri" w:eastAsia="Calibri" w:hAnsi="Calibri" w:cs="Calibri"/>
          <w:b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op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t: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AX,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ML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SO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erik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ls</w:t>
      </w:r>
    </w:p>
    <w:p w:rsidR="00334012" w:rsidRDefault="00FC6911">
      <w:pPr>
        <w:spacing w:before="38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mew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k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&amp;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s: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SP.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ET, A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ET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VC, 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, S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 w:rsidR="004952A1">
        <w:rPr>
          <w:rFonts w:ascii="Calibri" w:eastAsia="Calibri" w:hAnsi="Calibri" w:cs="Calibri"/>
          <w:sz w:val="22"/>
          <w:szCs w:val="22"/>
        </w:rPr>
        <w:t>, Bootstrap</w:t>
      </w:r>
    </w:p>
    <w:p w:rsidR="00334012" w:rsidRDefault="00FC6911">
      <w:pPr>
        <w:spacing w:before="41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aba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s: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Q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Serv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r,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ern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gram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Q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ite</w:t>
      </w:r>
      <w:proofErr w:type="gramEnd"/>
    </w:p>
    <w:p w:rsidR="00334012" w:rsidRDefault="00FC6911">
      <w:pPr>
        <w:spacing w:before="41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&amp;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So</w:t>
      </w:r>
      <w:r>
        <w:rPr>
          <w:rFonts w:ascii="Calibri" w:eastAsia="Calibri" w:hAnsi="Calibri" w:cs="Calibri"/>
          <w:b/>
          <w:sz w:val="22"/>
          <w:szCs w:val="22"/>
        </w:rPr>
        <w:t>ft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lli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pm</w:t>
      </w:r>
      <w:r>
        <w:rPr>
          <w:rFonts w:ascii="Calibri" w:eastAsia="Calibri" w:hAnsi="Calibri" w:cs="Calibri"/>
          <w:sz w:val="22"/>
          <w:szCs w:val="22"/>
        </w:rPr>
        <w:t>ent Stu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io (B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Git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+</w:t>
      </w:r>
      <w:r>
        <w:rPr>
          <w:rFonts w:ascii="Calibri" w:eastAsia="Calibri" w:hAnsi="Calibri" w:cs="Calibri"/>
          <w:spacing w:val="1"/>
          <w:sz w:val="22"/>
          <w:szCs w:val="22"/>
        </w:rPr>
        <w:t>+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Ecli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se,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X</w:t>
      </w:r>
    </w:p>
    <w:p w:rsidR="00334012" w:rsidRDefault="00FC6911">
      <w:pPr>
        <w:spacing w:before="38"/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sz w:val="22"/>
          <w:szCs w:val="22"/>
        </w:rPr>
        <w:t>.0,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il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µ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 w:rsidR="00477E92">
        <w:rPr>
          <w:rFonts w:ascii="Calibri" w:eastAsia="Calibri" w:hAnsi="Calibri" w:cs="Calibri"/>
          <w:sz w:val="22"/>
          <w:szCs w:val="22"/>
        </w:rPr>
        <w:t>4, Sublime Text, PHP Storms</w:t>
      </w:r>
      <w:bookmarkStart w:id="0" w:name="_GoBack"/>
      <w:bookmarkEnd w:id="0"/>
    </w:p>
    <w:p w:rsidR="00334012" w:rsidRDefault="00FC6911">
      <w:pPr>
        <w:spacing w:before="43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Sy</w:t>
      </w:r>
      <w:r>
        <w:rPr>
          <w:rFonts w:ascii="Calibri" w:eastAsia="Calibri" w:hAnsi="Calibri" w:cs="Calibri"/>
          <w:b/>
          <w:sz w:val="22"/>
          <w:szCs w:val="22"/>
        </w:rPr>
        <w:t>ste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s: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</w:t>
      </w:r>
      <w:r>
        <w:rPr>
          <w:rFonts w:ascii="Calibri" w:eastAsia="Calibri" w:hAnsi="Calibri" w:cs="Calibri"/>
          <w:spacing w:val="-1"/>
          <w:sz w:val="22"/>
          <w:szCs w:val="22"/>
        </w:rPr>
        <w:t>ndo</w:t>
      </w:r>
      <w:r>
        <w:rPr>
          <w:rFonts w:ascii="Calibri" w:eastAsia="Calibri" w:hAnsi="Calibri" w:cs="Calibri"/>
          <w:sz w:val="22"/>
          <w:szCs w:val="22"/>
        </w:rPr>
        <w:t>ws,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OS X</w:t>
      </w:r>
    </w:p>
    <w:p w:rsidR="00334012" w:rsidRDefault="00334012">
      <w:pPr>
        <w:spacing w:before="1" w:line="240" w:lineRule="exact"/>
        <w:rPr>
          <w:sz w:val="24"/>
          <w:szCs w:val="24"/>
        </w:rPr>
      </w:pPr>
    </w:p>
    <w:p w:rsidR="00334012" w:rsidRDefault="00FC6911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219710</wp:posOffset>
                </wp:positionV>
                <wp:extent cx="6896100" cy="0"/>
                <wp:effectExtent l="10160" t="10160" r="18415" b="18415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346"/>
                          <a:chExt cx="10860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691" y="346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4.55pt;margin-top:17.3pt;width:543pt;height:0;z-index:-251659264;mso-position-horizontal-relative:page" coordorigin="691,346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">
                <v:shape id="Freeform 7" o:spid="_x0000_s1027" style="position:absolute;left:691;top:346;width:10860;height:0;visibility:visible;mso-wrap-style:square;v-text-anchor:top" coordsize="108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Quz8AA&#10;AADaAAAADwAAAGRycy9kb3ducmV2LnhtbESPQWsCMRSE7wX/Q3iCt5pVUMpqFBWWSm+1gtfn5rkJ&#10;bl6WTarx3zcFweMwM98wy3VyrbhRH6xnBZNxAYK49tpyo+D4U71/gAgRWWPrmRQ8KMB6NXhbYqn9&#10;nb/pdoiNyBAOJSowMXallKE25DCMfUecvYvvHcYs+0bqHu8Z7lo5LYq5dGg5LxjsaGeovh5+nYJz&#10;14TJl6GqqC7XXbKzz22yJ6VGw7RZgIiU4iv8bO+1gjn8X8k3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QQuz8AAAADaAAAADwAAAAAAAAAAAAAAAACYAgAAZHJzL2Rvd25y&#10;ZXYueG1sUEsFBgAAAAAEAAQA9QAAAIUDAAAAAA==&#10;" path="m,l10860,e" filled="f" strokeweight="1.54pt">
                  <v:path arrowok="t" o:connecttype="custom" o:connectlocs="0,0;10860,0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b/>
          <w:color w:val="000066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000066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b/>
          <w:color w:val="000066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000066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000066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000066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000066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000066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000066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000066"/>
          <w:sz w:val="22"/>
          <w:szCs w:val="22"/>
        </w:rPr>
        <w:t>E</w:t>
      </w:r>
    </w:p>
    <w:p w:rsidR="00334012" w:rsidRDefault="00334012">
      <w:pPr>
        <w:spacing w:before="16" w:line="260" w:lineRule="exact"/>
        <w:rPr>
          <w:sz w:val="26"/>
          <w:szCs w:val="26"/>
        </w:rPr>
      </w:pPr>
    </w:p>
    <w:p w:rsidR="00334012" w:rsidRDefault="00FC6911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.N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So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 xml:space="preserve">t                                                                                   </w:t>
      </w:r>
      <w:r>
        <w:rPr>
          <w:rFonts w:ascii="Calibri" w:eastAsia="Calibri" w:hAnsi="Calibri" w:cs="Calibri"/>
          <w:b/>
          <w:spacing w:val="4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01</w:t>
      </w: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–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ec.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·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01</w:t>
      </w:r>
      <w:r>
        <w:rPr>
          <w:rFonts w:ascii="Calibri" w:eastAsia="Calibri" w:hAnsi="Calibri" w:cs="Calibri"/>
          <w:sz w:val="22"/>
          <w:szCs w:val="22"/>
        </w:rPr>
        <w:t>4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–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4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4</w:t>
      </w:r>
    </w:p>
    <w:p w:rsidR="00334012" w:rsidRDefault="00334012">
      <w:pPr>
        <w:spacing w:before="1" w:line="100" w:lineRule="exact"/>
        <w:rPr>
          <w:sz w:val="10"/>
          <w:szCs w:val="10"/>
        </w:rPr>
      </w:pPr>
    </w:p>
    <w:p w:rsidR="00334012" w:rsidRDefault="00FC6911">
      <w:pPr>
        <w:ind w:left="1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i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</w:rPr>
        <w:t>yst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mg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p</w:t>
      </w:r>
      <w:proofErr w:type="spellEnd"/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Co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sulti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In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.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(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oso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i/>
          <w:sz w:val="22"/>
          <w:szCs w:val="22"/>
        </w:rPr>
        <w:t>t’s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i/>
          <w:sz w:val="22"/>
          <w:szCs w:val="22"/>
        </w:rPr>
        <w:t>3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Ca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nad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tn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of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Yea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i/>
          <w:sz w:val="22"/>
          <w:szCs w:val="22"/>
        </w:rPr>
        <w:t>,</w:t>
      </w:r>
      <w:r>
        <w:rPr>
          <w:rFonts w:ascii="Calibri" w:eastAsia="Calibri" w:hAnsi="Calibri" w:cs="Calibri"/>
          <w:i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</w:rPr>
        <w:t>issa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uga</w:t>
      </w:r>
      <w:r>
        <w:rPr>
          <w:rFonts w:ascii="Calibri" w:eastAsia="Calibri" w:hAnsi="Calibri" w:cs="Calibri"/>
          <w:i/>
          <w:sz w:val="22"/>
          <w:szCs w:val="22"/>
        </w:rPr>
        <w:t>, ON</w:t>
      </w:r>
    </w:p>
    <w:p w:rsidR="00334012" w:rsidRDefault="00FC6911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(</w:t>
      </w:r>
      <w:hyperlink r:id="rId9">
        <w:r>
          <w:rPr>
            <w:rFonts w:ascii="Calibri" w:eastAsia="Calibri" w:hAnsi="Calibri" w:cs="Calibri"/>
            <w:color w:val="000066"/>
            <w:spacing w:val="-1"/>
            <w:position w:val="1"/>
            <w:sz w:val="22"/>
            <w:szCs w:val="22"/>
          </w:rPr>
          <w:t>h</w:t>
        </w:r>
        <w:r>
          <w:rPr>
            <w:rFonts w:ascii="Calibri" w:eastAsia="Calibri" w:hAnsi="Calibri" w:cs="Calibri"/>
            <w:color w:val="000066"/>
            <w:position w:val="1"/>
            <w:sz w:val="22"/>
            <w:szCs w:val="22"/>
          </w:rPr>
          <w:t>t</w:t>
        </w:r>
        <w:r>
          <w:rPr>
            <w:rFonts w:ascii="Calibri" w:eastAsia="Calibri" w:hAnsi="Calibri" w:cs="Calibri"/>
            <w:color w:val="000066"/>
            <w:spacing w:val="1"/>
            <w:position w:val="1"/>
            <w:sz w:val="22"/>
            <w:szCs w:val="22"/>
          </w:rPr>
          <w:t>t</w:t>
        </w:r>
        <w:r>
          <w:rPr>
            <w:rFonts w:ascii="Calibri" w:eastAsia="Calibri" w:hAnsi="Calibri" w:cs="Calibri"/>
            <w:color w:val="000066"/>
            <w:spacing w:val="-1"/>
            <w:position w:val="1"/>
            <w:sz w:val="22"/>
            <w:szCs w:val="22"/>
          </w:rPr>
          <w:t>p:</w:t>
        </w:r>
        <w:r>
          <w:rPr>
            <w:rFonts w:ascii="Calibri" w:eastAsia="Calibri" w:hAnsi="Calibri" w:cs="Calibri"/>
            <w:color w:val="000066"/>
            <w:spacing w:val="1"/>
            <w:position w:val="1"/>
            <w:sz w:val="22"/>
            <w:szCs w:val="22"/>
          </w:rPr>
          <w:t>//</w:t>
        </w:r>
        <w:r>
          <w:rPr>
            <w:rFonts w:ascii="Calibri" w:eastAsia="Calibri" w:hAnsi="Calibri" w:cs="Calibri"/>
            <w:color w:val="000066"/>
            <w:spacing w:val="-2"/>
            <w:position w:val="1"/>
            <w:sz w:val="22"/>
            <w:szCs w:val="22"/>
          </w:rPr>
          <w:t>s</w:t>
        </w:r>
        <w:r>
          <w:rPr>
            <w:rFonts w:ascii="Calibri" w:eastAsia="Calibri" w:hAnsi="Calibri" w:cs="Calibri"/>
            <w:color w:val="000066"/>
            <w:spacing w:val="1"/>
            <w:position w:val="1"/>
            <w:sz w:val="22"/>
            <w:szCs w:val="22"/>
          </w:rPr>
          <w:t>y</w:t>
        </w:r>
        <w:r>
          <w:rPr>
            <w:rFonts w:ascii="Calibri" w:eastAsia="Calibri" w:hAnsi="Calibri" w:cs="Calibri"/>
            <w:color w:val="000066"/>
            <w:position w:val="1"/>
            <w:sz w:val="22"/>
            <w:szCs w:val="22"/>
          </w:rPr>
          <w:t>s</w:t>
        </w:r>
        <w:r>
          <w:rPr>
            <w:rFonts w:ascii="Calibri" w:eastAsia="Calibri" w:hAnsi="Calibri" w:cs="Calibri"/>
            <w:color w:val="000066"/>
            <w:spacing w:val="-2"/>
            <w:position w:val="1"/>
            <w:sz w:val="22"/>
            <w:szCs w:val="22"/>
          </w:rPr>
          <w:t>t</w:t>
        </w:r>
        <w:r>
          <w:rPr>
            <w:rFonts w:ascii="Calibri" w:eastAsia="Calibri" w:hAnsi="Calibri" w:cs="Calibri"/>
            <w:color w:val="000066"/>
            <w:position w:val="1"/>
            <w:sz w:val="22"/>
            <w:szCs w:val="22"/>
          </w:rPr>
          <w:t>e</w:t>
        </w:r>
        <w:r>
          <w:rPr>
            <w:rFonts w:ascii="Calibri" w:eastAsia="Calibri" w:hAnsi="Calibri" w:cs="Calibri"/>
            <w:color w:val="000066"/>
            <w:spacing w:val="1"/>
            <w:position w:val="1"/>
            <w:sz w:val="22"/>
            <w:szCs w:val="22"/>
          </w:rPr>
          <w:t>m</w:t>
        </w:r>
        <w:r>
          <w:rPr>
            <w:rFonts w:ascii="Calibri" w:eastAsia="Calibri" w:hAnsi="Calibri" w:cs="Calibri"/>
            <w:color w:val="000066"/>
            <w:spacing w:val="-1"/>
            <w:position w:val="1"/>
            <w:sz w:val="22"/>
            <w:szCs w:val="22"/>
          </w:rPr>
          <w:t>g</w:t>
        </w:r>
        <w:r>
          <w:rPr>
            <w:rFonts w:ascii="Calibri" w:eastAsia="Calibri" w:hAnsi="Calibri" w:cs="Calibri"/>
            <w:color w:val="000066"/>
            <w:spacing w:val="-3"/>
            <w:position w:val="1"/>
            <w:sz w:val="22"/>
            <w:szCs w:val="22"/>
          </w:rPr>
          <w:t>r</w:t>
        </w:r>
        <w:r>
          <w:rPr>
            <w:rFonts w:ascii="Calibri" w:eastAsia="Calibri" w:hAnsi="Calibri" w:cs="Calibri"/>
            <w:color w:val="000066"/>
            <w:spacing w:val="1"/>
            <w:position w:val="1"/>
            <w:sz w:val="22"/>
            <w:szCs w:val="22"/>
          </w:rPr>
          <w:t>o</w:t>
        </w:r>
        <w:r>
          <w:rPr>
            <w:rFonts w:ascii="Calibri" w:eastAsia="Calibri" w:hAnsi="Calibri" w:cs="Calibri"/>
            <w:color w:val="000066"/>
            <w:spacing w:val="-1"/>
            <w:position w:val="1"/>
            <w:sz w:val="22"/>
            <w:szCs w:val="22"/>
          </w:rPr>
          <w:t>up</w:t>
        </w:r>
        <w:r>
          <w:rPr>
            <w:rFonts w:ascii="Calibri" w:eastAsia="Calibri" w:hAnsi="Calibri" w:cs="Calibri"/>
            <w:color w:val="000066"/>
            <w:position w:val="1"/>
            <w:sz w:val="22"/>
            <w:szCs w:val="22"/>
          </w:rPr>
          <w:t>i</w:t>
        </w:r>
        <w:r>
          <w:rPr>
            <w:rFonts w:ascii="Calibri" w:eastAsia="Calibri" w:hAnsi="Calibri" w:cs="Calibri"/>
            <w:color w:val="000066"/>
            <w:spacing w:val="-1"/>
            <w:position w:val="1"/>
            <w:sz w:val="22"/>
            <w:szCs w:val="22"/>
          </w:rPr>
          <w:t>n</w:t>
        </w:r>
        <w:r>
          <w:rPr>
            <w:rFonts w:ascii="Calibri" w:eastAsia="Calibri" w:hAnsi="Calibri" w:cs="Calibri"/>
            <w:color w:val="000066"/>
            <w:position w:val="1"/>
            <w:sz w:val="22"/>
            <w:szCs w:val="22"/>
          </w:rPr>
          <w:t>c.c</w:t>
        </w:r>
        <w:r>
          <w:rPr>
            <w:rFonts w:ascii="Calibri" w:eastAsia="Calibri" w:hAnsi="Calibri" w:cs="Calibri"/>
            <w:color w:val="000066"/>
            <w:spacing w:val="-1"/>
            <w:position w:val="1"/>
            <w:sz w:val="22"/>
            <w:szCs w:val="22"/>
          </w:rPr>
          <w:t>o</w:t>
        </w:r>
        <w:r>
          <w:rPr>
            <w:rFonts w:ascii="Calibri" w:eastAsia="Calibri" w:hAnsi="Calibri" w:cs="Calibri"/>
            <w:color w:val="000066"/>
            <w:spacing w:val="3"/>
            <w:position w:val="1"/>
            <w:sz w:val="22"/>
            <w:szCs w:val="22"/>
          </w:rPr>
          <w:t>m</w:t>
        </w:r>
        <w:r>
          <w:rPr>
            <w:rFonts w:ascii="Calibri" w:eastAsia="Calibri" w:hAnsi="Calibri" w:cs="Calibri"/>
            <w:color w:val="000000"/>
            <w:position w:val="1"/>
            <w:sz w:val="22"/>
            <w:szCs w:val="22"/>
          </w:rPr>
          <w:t>)</w:t>
        </w:r>
      </w:hyperlink>
    </w:p>
    <w:p w:rsidR="00334012" w:rsidRDefault="00334012">
      <w:pPr>
        <w:spacing w:before="1" w:line="100" w:lineRule="exact"/>
        <w:rPr>
          <w:sz w:val="10"/>
          <w:szCs w:val="10"/>
        </w:rPr>
      </w:pPr>
    </w:p>
    <w:p w:rsidR="00334012" w:rsidRDefault="00FC6911">
      <w:pPr>
        <w:ind w:left="100" w:right="387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ed w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th lead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ech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cus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licati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lat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an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ile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scr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-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ased en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ent.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esi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ed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ilt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lti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fe</w:t>
      </w:r>
      <w:r>
        <w:rPr>
          <w:rFonts w:ascii="Calibri" w:eastAsia="Calibri" w:hAnsi="Calibri" w:cs="Calibri"/>
          <w:spacing w:val="-2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cus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–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clien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–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 ap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ies.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Crea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end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xperie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 xml:space="preserve">ith a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frastr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tur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334012" w:rsidRDefault="00334012">
      <w:pPr>
        <w:spacing w:before="1" w:line="100" w:lineRule="exact"/>
        <w:rPr>
          <w:sz w:val="10"/>
          <w:szCs w:val="10"/>
        </w:rPr>
      </w:pPr>
    </w:p>
    <w:p w:rsidR="00334012" w:rsidRDefault="00FC6911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So</w:t>
      </w:r>
      <w:r>
        <w:rPr>
          <w:rFonts w:ascii="Calibri" w:eastAsia="Calibri" w:hAnsi="Calibri" w:cs="Calibri"/>
          <w:b/>
          <w:sz w:val="22"/>
          <w:szCs w:val="22"/>
        </w:rPr>
        <w:t>ft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ope</w:t>
      </w:r>
      <w:r>
        <w:rPr>
          <w:rFonts w:ascii="Calibri" w:eastAsia="Calibri" w:hAnsi="Calibri" w:cs="Calibri"/>
          <w:b/>
          <w:sz w:val="22"/>
          <w:szCs w:val="22"/>
        </w:rPr>
        <w:t xml:space="preserve">r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01</w:t>
      </w: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–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334012" w:rsidRDefault="00FC6911">
      <w:pPr>
        <w:spacing w:before="99"/>
        <w:ind w:left="1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i/>
          <w:sz w:val="22"/>
          <w:szCs w:val="22"/>
        </w:rPr>
        <w:t>Wea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i/>
          <w:sz w:val="22"/>
          <w:szCs w:val="22"/>
        </w:rPr>
        <w:t>thS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v</w:t>
      </w:r>
      <w:proofErr w:type="spellEnd"/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Bl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In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.),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B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li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i/>
          <w:sz w:val="22"/>
          <w:szCs w:val="22"/>
        </w:rPr>
        <w:t>to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, ON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hyperlink r:id="rId10">
        <w:r>
          <w:rPr>
            <w:rFonts w:ascii="Calibri" w:eastAsia="Calibri" w:hAnsi="Calibri" w:cs="Calibri"/>
            <w:color w:val="000066"/>
            <w:spacing w:val="-1"/>
            <w:sz w:val="22"/>
            <w:szCs w:val="22"/>
          </w:rPr>
          <w:t>h</w:t>
        </w:r>
        <w:r>
          <w:rPr>
            <w:rFonts w:ascii="Calibri" w:eastAsia="Calibri" w:hAnsi="Calibri" w:cs="Calibri"/>
            <w:color w:val="000066"/>
            <w:spacing w:val="-2"/>
            <w:sz w:val="22"/>
            <w:szCs w:val="22"/>
          </w:rPr>
          <w:t>t</w:t>
        </w:r>
        <w:r>
          <w:rPr>
            <w:rFonts w:ascii="Calibri" w:eastAsia="Calibri" w:hAnsi="Calibri" w:cs="Calibri"/>
            <w:color w:val="000066"/>
            <w:sz w:val="22"/>
            <w:szCs w:val="22"/>
          </w:rPr>
          <w:t>tp:</w:t>
        </w:r>
        <w:r>
          <w:rPr>
            <w:rFonts w:ascii="Calibri" w:eastAsia="Calibri" w:hAnsi="Calibri" w:cs="Calibri"/>
            <w:color w:val="000066"/>
            <w:spacing w:val="-1"/>
            <w:sz w:val="22"/>
            <w:szCs w:val="22"/>
          </w:rPr>
          <w:t>//</w:t>
        </w:r>
        <w:r>
          <w:rPr>
            <w:rFonts w:ascii="Calibri" w:eastAsia="Calibri" w:hAnsi="Calibri" w:cs="Calibri"/>
            <w:color w:val="000066"/>
            <w:sz w:val="22"/>
            <w:szCs w:val="22"/>
          </w:rPr>
          <w:t>w</w:t>
        </w:r>
        <w:r>
          <w:rPr>
            <w:rFonts w:ascii="Calibri" w:eastAsia="Calibri" w:hAnsi="Calibri" w:cs="Calibri"/>
            <w:color w:val="000066"/>
            <w:spacing w:val="1"/>
            <w:sz w:val="22"/>
            <w:szCs w:val="22"/>
          </w:rPr>
          <w:t>e</w:t>
        </w:r>
        <w:r>
          <w:rPr>
            <w:rFonts w:ascii="Calibri" w:eastAsia="Calibri" w:hAnsi="Calibri" w:cs="Calibri"/>
            <w:color w:val="000066"/>
            <w:spacing w:val="-3"/>
            <w:sz w:val="22"/>
            <w:szCs w:val="22"/>
          </w:rPr>
          <w:t>a</w:t>
        </w:r>
        <w:r>
          <w:rPr>
            <w:rFonts w:ascii="Calibri" w:eastAsia="Calibri" w:hAnsi="Calibri" w:cs="Calibri"/>
            <w:color w:val="000066"/>
            <w:sz w:val="22"/>
            <w:szCs w:val="22"/>
          </w:rPr>
          <w:t>lt</w:t>
        </w:r>
        <w:r>
          <w:rPr>
            <w:rFonts w:ascii="Calibri" w:eastAsia="Calibri" w:hAnsi="Calibri" w:cs="Calibri"/>
            <w:color w:val="000066"/>
            <w:spacing w:val="-1"/>
            <w:sz w:val="22"/>
            <w:szCs w:val="22"/>
          </w:rPr>
          <w:t>h</w:t>
        </w:r>
        <w:r>
          <w:rPr>
            <w:rFonts w:ascii="Calibri" w:eastAsia="Calibri" w:hAnsi="Calibri" w:cs="Calibri"/>
            <w:color w:val="000066"/>
            <w:sz w:val="22"/>
            <w:szCs w:val="22"/>
          </w:rPr>
          <w:t>ser</w:t>
        </w:r>
        <w:r>
          <w:rPr>
            <w:rFonts w:ascii="Calibri" w:eastAsia="Calibri" w:hAnsi="Calibri" w:cs="Calibri"/>
            <w:color w:val="000066"/>
            <w:spacing w:val="1"/>
            <w:sz w:val="22"/>
            <w:szCs w:val="22"/>
          </w:rPr>
          <w:t>v</w:t>
        </w:r>
        <w:r>
          <w:rPr>
            <w:rFonts w:ascii="Calibri" w:eastAsia="Calibri" w:hAnsi="Calibri" w:cs="Calibri"/>
            <w:color w:val="000066"/>
            <w:sz w:val="22"/>
            <w:szCs w:val="22"/>
          </w:rPr>
          <w:t>.</w:t>
        </w:r>
        <w:r>
          <w:rPr>
            <w:rFonts w:ascii="Calibri" w:eastAsia="Calibri" w:hAnsi="Calibri" w:cs="Calibri"/>
            <w:color w:val="000066"/>
            <w:spacing w:val="-3"/>
            <w:sz w:val="22"/>
            <w:szCs w:val="22"/>
          </w:rPr>
          <w:t>c</w:t>
        </w:r>
        <w:r>
          <w:rPr>
            <w:rFonts w:ascii="Calibri" w:eastAsia="Calibri" w:hAnsi="Calibri" w:cs="Calibri"/>
            <w:color w:val="000066"/>
            <w:spacing w:val="-1"/>
            <w:sz w:val="22"/>
            <w:szCs w:val="22"/>
          </w:rPr>
          <w:t>o</w:t>
        </w:r>
        <w:r>
          <w:rPr>
            <w:rFonts w:ascii="Calibri" w:eastAsia="Calibri" w:hAnsi="Calibri" w:cs="Calibri"/>
            <w:color w:val="000066"/>
            <w:spacing w:val="2"/>
            <w:sz w:val="22"/>
            <w:szCs w:val="22"/>
          </w:rPr>
          <w:t>m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>)</w:t>
        </w:r>
      </w:hyperlink>
    </w:p>
    <w:p w:rsidR="00334012" w:rsidRDefault="00334012">
      <w:pPr>
        <w:spacing w:before="2" w:line="100" w:lineRule="exact"/>
        <w:rPr>
          <w:sz w:val="10"/>
          <w:szCs w:val="10"/>
        </w:rPr>
      </w:pPr>
    </w:p>
    <w:p w:rsidR="00334012" w:rsidRDefault="00FC6911">
      <w:pPr>
        <w:ind w:left="100" w:right="369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data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trat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ks,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ased 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op</w:t>
      </w:r>
      <w:r>
        <w:rPr>
          <w:rFonts w:ascii="Calibri" w:eastAsia="Calibri" w:hAnsi="Calibri" w:cs="Calibri"/>
          <w:sz w:val="22"/>
          <w:szCs w:val="22"/>
        </w:rPr>
        <w:t>erati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inc</w:t>
      </w:r>
      <w:r>
        <w:rPr>
          <w:rFonts w:ascii="Calibri" w:eastAsia="Calibri" w:hAnsi="Calibri" w:cs="Calibri"/>
          <w:spacing w:val="-1"/>
          <w:sz w:val="22"/>
          <w:szCs w:val="22"/>
        </w:rPr>
        <w:t>lud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creati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 r</w:t>
      </w:r>
      <w:r>
        <w:rPr>
          <w:rFonts w:ascii="Calibri" w:eastAsia="Calibri" w:hAnsi="Calibri" w:cs="Calibri"/>
          <w:spacing w:val="-1"/>
          <w:sz w:val="22"/>
          <w:szCs w:val="22"/>
        </w:rPr>
        <w:t>unn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pd</w:t>
      </w:r>
      <w:r>
        <w:rPr>
          <w:rFonts w:ascii="Calibri" w:eastAsia="Calibri" w:hAnsi="Calibri" w:cs="Calibri"/>
          <w:sz w:val="22"/>
          <w:szCs w:val="22"/>
        </w:rPr>
        <w:t>ate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ed 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tabas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data an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ly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.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ed 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ly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s and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ence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calls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disc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ss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mp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ware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>s.</w:t>
      </w:r>
      <w:proofErr w:type="gramEnd"/>
    </w:p>
    <w:p w:rsidR="00334012" w:rsidRDefault="00334012">
      <w:pPr>
        <w:spacing w:before="4" w:line="100" w:lineRule="exact"/>
        <w:rPr>
          <w:sz w:val="10"/>
          <w:szCs w:val="10"/>
        </w:rPr>
      </w:pPr>
    </w:p>
    <w:p w:rsidR="00334012" w:rsidRDefault="00FC6911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219710</wp:posOffset>
                </wp:positionV>
                <wp:extent cx="6896100" cy="0"/>
                <wp:effectExtent l="10160" t="10160" r="18415" b="1841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346"/>
                          <a:chExt cx="10860" cy="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691" y="346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34.55pt;margin-top:17.3pt;width:543pt;height:0;z-index:-251658240;mso-position-horizontal-relative:page" coordorigin="691,346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">
                <v:shape id="Freeform 5" o:spid="_x0000_s1027" style="position:absolute;left:691;top:346;width:10860;height:0;visibility:visible;mso-wrap-style:square;v-text-anchor:top" coordsize="108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oVI8EA&#10;AADaAAAADwAAAGRycy9kb3ducmV2LnhtbESPQWsCMRSE74X+h/AKvdWs0oqsxkWFpcVbVej1dfPc&#10;hN28LJtU039vCgWPw8x8w6yq5HpxoTFYzwqmkwIEceO15VbB6Vi/LECEiKyx90wKfilAtX58WGGp&#10;/ZU/6XKIrcgQDiUqMDEOpZShMeQwTPxAnL2zHx3GLMdW6hGvGe56OSuKuXRoOS8YHGhnqOkOP07B&#10;99CG6d5QXdTnbpfs2/s22S+lnp/SZgkiUor38H/7Qyt4hb8r+QbI9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aFSPBAAAA2gAAAA8AAAAAAAAAAAAAAAAAmAIAAGRycy9kb3du&#10;cmV2LnhtbFBLBQYAAAAABAAEAPUAAACGAwAAAAA=&#10;" path="m,l10860,e" filled="f" strokeweight="1.54pt">
                  <v:path arrowok="t" o:connecttype="custom" o:connectlocs="0,0;10860,0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b/>
          <w:color w:val="000066"/>
          <w:sz w:val="22"/>
          <w:szCs w:val="22"/>
        </w:rPr>
        <w:t>EDU</w:t>
      </w:r>
      <w:r>
        <w:rPr>
          <w:rFonts w:ascii="Calibri" w:eastAsia="Calibri" w:hAnsi="Calibri" w:cs="Calibri"/>
          <w:b/>
          <w:color w:val="000066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000066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000066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000066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000066"/>
          <w:sz w:val="22"/>
          <w:szCs w:val="22"/>
        </w:rPr>
        <w:t>ON</w:t>
      </w:r>
    </w:p>
    <w:p w:rsidR="00334012" w:rsidRDefault="00334012">
      <w:pPr>
        <w:spacing w:before="16" w:line="260" w:lineRule="exact"/>
        <w:rPr>
          <w:sz w:val="26"/>
          <w:szCs w:val="26"/>
        </w:rPr>
      </w:pPr>
    </w:p>
    <w:p w:rsidR="00334012" w:rsidRDefault="00FC6911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da</w:t>
      </w:r>
      <w:r>
        <w:rPr>
          <w:rFonts w:ascii="Calibri" w:eastAsia="Calibri" w:hAnsi="Calibri" w:cs="Calibri"/>
          <w:b/>
          <w:sz w:val="22"/>
          <w:szCs w:val="22"/>
        </w:rPr>
        <w:t>te 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B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Sc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 xml:space="preserve">e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sz w:val="22"/>
          <w:szCs w:val="22"/>
        </w:rPr>
        <w:t>ASc</w:t>
      </w:r>
      <w:proofErr w:type="spellEnd"/>
      <w:r>
        <w:rPr>
          <w:rFonts w:ascii="Calibri" w:eastAsia="Calibri" w:hAnsi="Calibri" w:cs="Calibri"/>
          <w:b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b/>
          <w:sz w:val="22"/>
          <w:szCs w:val="22"/>
        </w:rPr>
        <w:t xml:space="preserve">,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i/>
          <w:sz w:val="22"/>
          <w:szCs w:val="22"/>
        </w:rPr>
        <w:t>ec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i/>
          <w:sz w:val="22"/>
          <w:szCs w:val="22"/>
        </w:rPr>
        <w:t xml:space="preserve">,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ive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sity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of W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o,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Cl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ss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 xml:space="preserve">of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2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i/>
          <w:sz w:val="22"/>
          <w:szCs w:val="22"/>
        </w:rPr>
        <w:t>7</w:t>
      </w:r>
    </w:p>
    <w:p w:rsidR="00334012" w:rsidRDefault="00334012">
      <w:pPr>
        <w:spacing w:before="1" w:line="100" w:lineRule="exact"/>
        <w:rPr>
          <w:sz w:val="10"/>
          <w:szCs w:val="10"/>
        </w:rPr>
      </w:pPr>
    </w:p>
    <w:p w:rsidR="00334012" w:rsidRDefault="00FC6911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Rel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rse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ctu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-T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Sys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s,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 and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ital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ic,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</w:t>
      </w:r>
    </w:p>
    <w:p w:rsidR="00334012" w:rsidRDefault="00FC6911">
      <w:pPr>
        <w:spacing w:line="260" w:lineRule="exact"/>
        <w:ind w:left="784" w:right="5927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Str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ctures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rit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s,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ital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pu</w:t>
      </w:r>
      <w:r>
        <w:rPr>
          <w:rFonts w:ascii="Calibri" w:eastAsia="Calibri" w:hAnsi="Calibri" w:cs="Calibri"/>
          <w:position w:val="1"/>
          <w:sz w:val="22"/>
          <w:szCs w:val="22"/>
        </w:rPr>
        <w:t>tati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n</w:t>
      </w:r>
    </w:p>
    <w:p w:rsidR="00334012" w:rsidRDefault="00334012">
      <w:pPr>
        <w:spacing w:before="1" w:line="100" w:lineRule="exact"/>
        <w:rPr>
          <w:sz w:val="10"/>
          <w:szCs w:val="10"/>
        </w:rPr>
      </w:pPr>
    </w:p>
    <w:p w:rsidR="00334012" w:rsidRDefault="00FC6911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resi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t’s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Sc</w:t>
      </w:r>
      <w:r>
        <w:rPr>
          <w:rFonts w:ascii="Calibri" w:eastAsia="Calibri" w:hAnsi="Calibri" w:cs="Calibri"/>
          <w:spacing w:val="-4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p 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9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%+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334012" w:rsidRDefault="00334012">
      <w:pPr>
        <w:spacing w:before="2" w:line="100" w:lineRule="exact"/>
        <w:rPr>
          <w:sz w:val="10"/>
          <w:szCs w:val="10"/>
        </w:rPr>
      </w:pPr>
    </w:p>
    <w:p w:rsidR="00334012" w:rsidRDefault="00FC6911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Se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onda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hoo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 xml:space="preserve">ma,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B.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ea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son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Col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i/>
          <w:sz w:val="22"/>
          <w:szCs w:val="22"/>
        </w:rPr>
        <w:t>eg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ia</w:t>
      </w:r>
      <w:r>
        <w:rPr>
          <w:rFonts w:ascii="Calibri" w:eastAsia="Calibri" w:hAnsi="Calibri" w:cs="Calibri"/>
          <w:i/>
          <w:sz w:val="22"/>
          <w:szCs w:val="22"/>
        </w:rPr>
        <w:t>te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z w:val="22"/>
          <w:szCs w:val="22"/>
        </w:rPr>
        <w:t>tute,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-4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t,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,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Cl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ss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of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2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i/>
          <w:sz w:val="22"/>
          <w:szCs w:val="22"/>
        </w:rPr>
        <w:t>2</w:t>
      </w:r>
    </w:p>
    <w:p w:rsidR="00334012" w:rsidRDefault="00FC6911">
      <w:pPr>
        <w:spacing w:before="98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 Aca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gr</w:t>
      </w:r>
      <w:r>
        <w:rPr>
          <w:rFonts w:ascii="Calibri" w:eastAsia="Calibri" w:hAnsi="Calibri" w:cs="Calibri"/>
          <w:spacing w:val="-1"/>
          <w:sz w:val="22"/>
          <w:szCs w:val="22"/>
        </w:rPr>
        <w:t>adu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%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class with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 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z w:val="22"/>
          <w:szCs w:val="22"/>
        </w:rPr>
        <w:t>iti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334012" w:rsidRDefault="00334012">
      <w:pPr>
        <w:spacing w:before="3" w:line="100" w:lineRule="exact"/>
        <w:rPr>
          <w:sz w:val="10"/>
          <w:szCs w:val="10"/>
        </w:rPr>
      </w:pPr>
    </w:p>
    <w:p w:rsidR="00334012" w:rsidRDefault="00FC6911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218440</wp:posOffset>
                </wp:positionV>
                <wp:extent cx="6896100" cy="0"/>
                <wp:effectExtent l="10160" t="18415" r="18415" b="101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344"/>
                          <a:chExt cx="10860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691" y="344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4.55pt;margin-top:17.2pt;width:543pt;height:0;z-index:-251657216;mso-position-horizontal-relative:page" coordorigin="691,344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">
                <v:shape id="Freeform 3" o:spid="_x0000_s1027" style="position:absolute;left:691;top:344;width:10860;height:0;visibility:visible;mso-wrap-style:square;v-text-anchor:top" coordsize="108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8ozMAA&#10;AADaAAAADwAAAGRycy9kb3ducmV2LnhtbESPQWsCMRSE7wX/Q3iCt5pVUMpqFBWWlt60gtfn5rkJ&#10;bl6WTdT4702h0OMwM98wy3VyrbhTH6xnBZNxAYK49tpyo+D4U71/gAgRWWPrmRQ8KcB6NXhbYqn9&#10;g/d0P8RGZAiHEhWYGLtSylAbchjGviPO3sX3DmOWfSN1j48Md62cFsVcOrScFwx2tDNUXw83p+Dc&#10;NWHybagqqst1l+zsc5vsSanRMG0WICKl+B/+a39pBVP4vZJvgF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j8ozMAAAADaAAAADwAAAAAAAAAAAAAAAACYAgAAZHJzL2Rvd25y&#10;ZXYueG1sUEsFBgAAAAAEAAQA9QAAAIUDAAAAAA==&#10;" path="m,l10860,e" filled="f" strokeweight="1.54pt">
                  <v:path arrowok="t" o:connecttype="custom" o:connectlocs="0,0;10860,0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b/>
          <w:color w:val="000066"/>
          <w:sz w:val="22"/>
          <w:szCs w:val="22"/>
        </w:rPr>
        <w:t>LE</w:t>
      </w:r>
      <w:r>
        <w:rPr>
          <w:rFonts w:ascii="Calibri" w:eastAsia="Calibri" w:hAnsi="Calibri" w:cs="Calibri"/>
          <w:b/>
          <w:color w:val="000066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000066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000066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000066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000066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000066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000066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000066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000066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66"/>
          <w:sz w:val="22"/>
          <w:szCs w:val="22"/>
        </w:rPr>
        <w:t>&amp;</w:t>
      </w:r>
      <w:r>
        <w:rPr>
          <w:rFonts w:ascii="Calibri" w:eastAsia="Calibri" w:hAnsi="Calibri" w:cs="Calibri"/>
          <w:b/>
          <w:color w:val="000066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66"/>
          <w:sz w:val="22"/>
          <w:szCs w:val="22"/>
        </w:rPr>
        <w:t>PRO</w:t>
      </w:r>
      <w:r>
        <w:rPr>
          <w:rFonts w:ascii="Calibri" w:eastAsia="Calibri" w:hAnsi="Calibri" w:cs="Calibri"/>
          <w:b/>
          <w:color w:val="000066"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b/>
          <w:color w:val="000066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000066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000066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000066"/>
          <w:sz w:val="22"/>
          <w:szCs w:val="22"/>
        </w:rPr>
        <w:t>S</w:t>
      </w:r>
    </w:p>
    <w:p w:rsidR="00334012" w:rsidRDefault="00334012">
      <w:pPr>
        <w:spacing w:line="260" w:lineRule="exact"/>
        <w:rPr>
          <w:sz w:val="26"/>
          <w:szCs w:val="26"/>
        </w:rPr>
      </w:pPr>
    </w:p>
    <w:p w:rsidR="00334012" w:rsidRDefault="00FC6911">
      <w:pPr>
        <w:spacing w:before="29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Pers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ona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eb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–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tly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al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lio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blog us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ET fra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</w:t>
      </w:r>
    </w:p>
    <w:p w:rsidR="00334012" w:rsidRDefault="00FC6911">
      <w:pPr>
        <w:spacing w:before="41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:</w:t>
      </w:r>
    </w:p>
    <w:p w:rsidR="00334012" w:rsidRDefault="00FC6911">
      <w:pPr>
        <w:spacing w:before="41"/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 B</w:t>
      </w:r>
      <w:r>
        <w:rPr>
          <w:rFonts w:ascii="Calibri" w:eastAsia="Calibri" w:hAnsi="Calibri" w:cs="Calibri"/>
          <w:spacing w:val="-1"/>
          <w:sz w:val="22"/>
          <w:szCs w:val="22"/>
        </w:rPr>
        <w:t>udg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ilt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 J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cri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e.js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SQ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te</w:t>
      </w:r>
    </w:p>
    <w:p w:rsidR="00334012" w:rsidRDefault="00FC6911">
      <w:pPr>
        <w:spacing w:before="38"/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 Social Grid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eb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app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inte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rat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Faceb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wit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Is</w:t>
      </w:r>
    </w:p>
    <w:p w:rsidR="00334012" w:rsidRDefault="00FC6911">
      <w:pPr>
        <w:spacing w:before="41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titi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Care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Fair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o</w:t>
      </w:r>
    </w:p>
    <w:p w:rsidR="00334012" w:rsidRDefault="00FC6911">
      <w:pPr>
        <w:spacing w:before="41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r </w:t>
      </w:r>
      <w:r w:rsidRPr="00FC6911">
        <w:rPr>
          <w:rFonts w:ascii="Calibri" w:eastAsia="Calibri" w:hAnsi="Calibri" w:cs="Calibri"/>
          <w:sz w:val="22"/>
          <w:szCs w:val="22"/>
        </w:rPr>
        <w:t>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 xml:space="preserve">ent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istrat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cil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Le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B.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ars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egiate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stitute</w:t>
      </w:r>
    </w:p>
    <w:p w:rsidR="00334012" w:rsidRDefault="00FC6911">
      <w:pPr>
        <w:spacing w:before="41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ic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ECA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B.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ear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llegia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stitute</w:t>
      </w:r>
    </w:p>
    <w:sectPr w:rsidR="00334012">
      <w:type w:val="continuous"/>
      <w:pgSz w:w="12240" w:h="15840"/>
      <w:pgMar w:top="70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4B25"/>
    <w:multiLevelType w:val="multilevel"/>
    <w:tmpl w:val="1D361BF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012"/>
    <w:rsid w:val="00334012"/>
    <w:rsid w:val="00477E92"/>
    <w:rsid w:val="004952A1"/>
    <w:rsid w:val="004E1687"/>
    <w:rsid w:val="006141AB"/>
    <w:rsid w:val="00E15E98"/>
    <w:rsid w:val="00EE5BD8"/>
    <w:rsid w:val="00FC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mritsidh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inkedin.com/in/hamritsidh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mritsidhu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ealthserv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ystemgroupin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Hamrit</dc:creator>
  <cp:lastModifiedBy>Hamrit</cp:lastModifiedBy>
  <cp:revision>8</cp:revision>
  <cp:lastPrinted>2015-01-25T23:07:00Z</cp:lastPrinted>
  <dcterms:created xsi:type="dcterms:W3CDTF">2015-01-04T03:03:00Z</dcterms:created>
  <dcterms:modified xsi:type="dcterms:W3CDTF">2015-01-25T23:07:00Z</dcterms:modified>
</cp:coreProperties>
</file>